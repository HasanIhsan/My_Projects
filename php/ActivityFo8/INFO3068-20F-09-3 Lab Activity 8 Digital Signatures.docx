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986C9" w14:textId="77777777" w:rsidR="00D300B1" w:rsidRDefault="00D300B1">
      <w:pPr>
        <w:pStyle w:val="Heading1"/>
        <w:rPr>
          <w:lang w:val="en-US"/>
        </w:rPr>
      </w:pPr>
      <w:r>
        <w:rPr>
          <w:lang w:val="en-US"/>
        </w:rPr>
        <w:t>INF</w:t>
      </w:r>
      <w:r w:rsidR="00982AB9">
        <w:rPr>
          <w:lang w:val="en-US"/>
        </w:rPr>
        <w:t>O3068</w:t>
      </w:r>
      <w:r w:rsidR="00500E64">
        <w:rPr>
          <w:lang w:val="en-US"/>
        </w:rPr>
        <w:t xml:space="preserve"> Security </w:t>
      </w:r>
      <w:r w:rsidR="005B4FBA">
        <w:rPr>
          <w:lang w:val="en-US"/>
        </w:rPr>
        <w:t>Activity</w:t>
      </w:r>
      <w:r w:rsidR="00814545">
        <w:rPr>
          <w:lang w:val="en-US"/>
        </w:rPr>
        <w:t xml:space="preserve"> 8</w:t>
      </w:r>
      <w:r>
        <w:rPr>
          <w:lang w:val="en-US"/>
        </w:rPr>
        <w:t xml:space="preserve">: </w:t>
      </w:r>
      <w:r w:rsidR="001B6C5C">
        <w:rPr>
          <w:lang w:val="en-US"/>
        </w:rPr>
        <w:t>D</w:t>
      </w:r>
      <w:r w:rsidR="00185015">
        <w:rPr>
          <w:lang w:val="en-US"/>
        </w:rPr>
        <w:t>igital Signatures</w:t>
      </w:r>
    </w:p>
    <w:p w14:paraId="6C449C84" w14:textId="77777777" w:rsidR="00CD69C5" w:rsidRDefault="00CD69C5">
      <w:pPr>
        <w:rPr>
          <w:sz w:val="24"/>
          <w:lang w:val="en-US"/>
        </w:rPr>
      </w:pPr>
    </w:p>
    <w:p w14:paraId="1F356971" w14:textId="77777777" w:rsidR="001B6C5C" w:rsidRDefault="001B6C5C">
      <w:pPr>
        <w:rPr>
          <w:sz w:val="24"/>
          <w:lang w:val="en-US"/>
        </w:rPr>
      </w:pPr>
      <w:r>
        <w:rPr>
          <w:sz w:val="24"/>
          <w:lang w:val="en-US"/>
        </w:rPr>
        <w:t>Complete the blanks bel</w:t>
      </w:r>
      <w:r w:rsidR="00CD1661">
        <w:rPr>
          <w:sz w:val="24"/>
          <w:lang w:val="en-US"/>
        </w:rPr>
        <w:t>ow and subm</w:t>
      </w:r>
      <w:r w:rsidR="00982AB9">
        <w:rPr>
          <w:sz w:val="24"/>
          <w:lang w:val="en-US"/>
        </w:rPr>
        <w:t xml:space="preserve">it this file to the submission folder in </w:t>
      </w:r>
      <w:proofErr w:type="spellStart"/>
      <w:r w:rsidR="00982AB9">
        <w:rPr>
          <w:sz w:val="24"/>
          <w:lang w:val="en-US"/>
        </w:rPr>
        <w:t>FanshaweOnline</w:t>
      </w:r>
      <w:proofErr w:type="spellEnd"/>
      <w:r>
        <w:rPr>
          <w:sz w:val="24"/>
          <w:lang w:val="en-US"/>
        </w:rPr>
        <w:t>.</w:t>
      </w:r>
    </w:p>
    <w:p w14:paraId="5F1AE6B2" w14:textId="77777777" w:rsidR="001B6C5C" w:rsidRDefault="001B6C5C">
      <w:pPr>
        <w:rPr>
          <w:sz w:val="24"/>
          <w:lang w:val="en-US"/>
        </w:rPr>
      </w:pPr>
    </w:p>
    <w:p w14:paraId="261121EB" w14:textId="77777777" w:rsidR="001B6C5C" w:rsidRDefault="00814545">
      <w:pPr>
        <w:numPr>
          <w:ilvl w:val="0"/>
          <w:numId w:val="3"/>
        </w:numPr>
        <w:rPr>
          <w:sz w:val="24"/>
          <w:lang w:val="en-US"/>
        </w:rPr>
      </w:pPr>
      <w:r>
        <w:rPr>
          <w:sz w:val="24"/>
          <w:lang w:val="en-US"/>
        </w:rPr>
        <w:t>This lab assumes you already have</w:t>
      </w:r>
      <w:r w:rsidR="001B6C5C">
        <w:rPr>
          <w:sz w:val="24"/>
          <w:lang w:val="en-US"/>
        </w:rPr>
        <w:t xml:space="preserve"> the OpenSSL command line utility installed.</w:t>
      </w:r>
      <w:r>
        <w:rPr>
          <w:sz w:val="24"/>
          <w:lang w:val="en-US"/>
        </w:rPr>
        <w:t xml:space="preserve"> Alter the folder names as needed.</w:t>
      </w:r>
    </w:p>
    <w:p w14:paraId="7A4EF362" w14:textId="77777777" w:rsidR="001B6C5C" w:rsidRDefault="001B6C5C" w:rsidP="001B6C5C">
      <w:pPr>
        <w:ind w:left="720"/>
        <w:rPr>
          <w:sz w:val="24"/>
          <w:lang w:val="en-US"/>
        </w:rPr>
      </w:pPr>
    </w:p>
    <w:p w14:paraId="41DBED97" w14:textId="2AB891B0" w:rsidR="001B6C5C" w:rsidRDefault="001B6C5C">
      <w:pPr>
        <w:numPr>
          <w:ilvl w:val="0"/>
          <w:numId w:val="3"/>
        </w:numPr>
        <w:rPr>
          <w:sz w:val="24"/>
          <w:lang w:val="en-US"/>
        </w:rPr>
      </w:pPr>
      <w:r>
        <w:rPr>
          <w:sz w:val="24"/>
          <w:lang w:val="en-US"/>
        </w:rPr>
        <w:t xml:space="preserve">Create a simple </w:t>
      </w:r>
      <w:r w:rsidR="00814545">
        <w:rPr>
          <w:sz w:val="24"/>
          <w:lang w:val="en-US"/>
        </w:rPr>
        <w:t>text file</w:t>
      </w:r>
      <w:r w:rsidR="00D66B6E">
        <w:rPr>
          <w:sz w:val="24"/>
          <w:lang w:val="en-US"/>
        </w:rPr>
        <w:t>, where XX are your initials</w:t>
      </w:r>
      <w:r>
        <w:rPr>
          <w:sz w:val="24"/>
          <w:lang w:val="en-US"/>
        </w:rPr>
        <w:t>:</w:t>
      </w:r>
    </w:p>
    <w:p w14:paraId="2D367E6B" w14:textId="77777777" w:rsidR="001B6C5C" w:rsidRDefault="001B6C5C" w:rsidP="001B6C5C">
      <w:pPr>
        <w:ind w:left="720"/>
        <w:rPr>
          <w:sz w:val="24"/>
          <w:lang w:val="en-US"/>
        </w:rPr>
      </w:pPr>
    </w:p>
    <w:p w14:paraId="1E9C8A11" w14:textId="57C3E2FD" w:rsidR="001B6C5C" w:rsidRPr="00CD1661" w:rsidRDefault="00814545" w:rsidP="001B6C5C">
      <w:pPr>
        <w:ind w:left="720"/>
        <w:rPr>
          <w:rFonts w:ascii="Courier New" w:hAnsi="Courier New" w:cs="Courier New"/>
          <w:b/>
          <w:sz w:val="24"/>
          <w:lang w:val="en-US"/>
        </w:rPr>
      </w:pPr>
      <w:r>
        <w:rPr>
          <w:rFonts w:ascii="Courier New" w:hAnsi="Courier New" w:cs="Courier New"/>
          <w:b/>
          <w:sz w:val="24"/>
          <w:lang w:val="en-US"/>
        </w:rPr>
        <w:t>notepad</w:t>
      </w:r>
      <w:r w:rsidR="001B6C5C" w:rsidRPr="00CD1661">
        <w:rPr>
          <w:rFonts w:ascii="Courier New" w:hAnsi="Courier New" w:cs="Courier New"/>
          <w:b/>
          <w:sz w:val="24"/>
          <w:lang w:val="en-US"/>
        </w:rPr>
        <w:t xml:space="preserve"> myfile</w:t>
      </w:r>
      <w:r w:rsidR="00D66B6E">
        <w:rPr>
          <w:rFonts w:ascii="Courier New" w:hAnsi="Courier New" w:cs="Courier New"/>
          <w:b/>
          <w:sz w:val="24"/>
          <w:lang w:val="en-US"/>
        </w:rPr>
        <w:t>XX</w:t>
      </w:r>
      <w:r w:rsidR="001B6C5C" w:rsidRPr="00CD1661">
        <w:rPr>
          <w:rFonts w:ascii="Courier New" w:hAnsi="Courier New" w:cs="Courier New"/>
          <w:b/>
          <w:sz w:val="24"/>
          <w:lang w:val="en-US"/>
        </w:rPr>
        <w:t>.txt</w:t>
      </w:r>
    </w:p>
    <w:p w14:paraId="766974AE" w14:textId="77777777" w:rsidR="001B6C5C" w:rsidRDefault="001B6C5C" w:rsidP="001B6C5C">
      <w:pPr>
        <w:ind w:left="720"/>
        <w:rPr>
          <w:sz w:val="24"/>
          <w:lang w:val="en-US"/>
        </w:rPr>
      </w:pPr>
      <w:r>
        <w:rPr>
          <w:sz w:val="24"/>
          <w:lang w:val="en-US"/>
        </w:rPr>
        <w:t xml:space="preserve"> </w:t>
      </w:r>
    </w:p>
    <w:p w14:paraId="46AE347E" w14:textId="77777777" w:rsidR="001B6C5C" w:rsidRDefault="001B6C5C" w:rsidP="001B6C5C">
      <w:pPr>
        <w:ind w:left="720"/>
        <w:rPr>
          <w:sz w:val="24"/>
          <w:lang w:val="en-US"/>
        </w:rPr>
      </w:pPr>
      <w:r>
        <w:rPr>
          <w:sz w:val="24"/>
          <w:lang w:val="en-US"/>
        </w:rPr>
        <w:t>Edit and save.</w:t>
      </w:r>
    </w:p>
    <w:p w14:paraId="2420943A" w14:textId="77777777" w:rsidR="001B6C5C" w:rsidRDefault="001B6C5C" w:rsidP="001B6C5C">
      <w:pPr>
        <w:ind w:left="720"/>
        <w:rPr>
          <w:sz w:val="24"/>
          <w:lang w:val="en-US"/>
        </w:rPr>
      </w:pPr>
    </w:p>
    <w:p w14:paraId="10E32F5E" w14:textId="77777777" w:rsidR="001B6C5C" w:rsidRDefault="001B6C5C">
      <w:pPr>
        <w:numPr>
          <w:ilvl w:val="0"/>
          <w:numId w:val="3"/>
        </w:numPr>
        <w:rPr>
          <w:sz w:val="24"/>
          <w:lang w:val="en-US"/>
        </w:rPr>
      </w:pPr>
      <w:r>
        <w:rPr>
          <w:sz w:val="24"/>
          <w:lang w:val="en-US"/>
        </w:rPr>
        <w:t>Run this command:</w:t>
      </w:r>
    </w:p>
    <w:p w14:paraId="769CE8C2" w14:textId="77777777" w:rsidR="001B6C5C" w:rsidRDefault="001B6C5C" w:rsidP="001B6C5C">
      <w:pPr>
        <w:ind w:left="720"/>
        <w:rPr>
          <w:sz w:val="24"/>
          <w:lang w:val="en-US"/>
        </w:rPr>
      </w:pPr>
    </w:p>
    <w:p w14:paraId="7C9A62D8" w14:textId="4BCFF486" w:rsidR="001B6C5C" w:rsidRPr="00CD1661" w:rsidRDefault="001B6C5C" w:rsidP="001B6C5C">
      <w:pPr>
        <w:ind w:left="720"/>
        <w:rPr>
          <w:rFonts w:ascii="Courier New" w:hAnsi="Courier New" w:cs="Courier New"/>
          <w:b/>
          <w:sz w:val="24"/>
          <w:lang w:val="en-US"/>
        </w:rPr>
      </w:pPr>
      <w:proofErr w:type="spellStart"/>
      <w:r w:rsidRPr="00CD1661">
        <w:rPr>
          <w:rFonts w:ascii="Courier New" w:hAnsi="Courier New" w:cs="Courier New"/>
          <w:b/>
          <w:sz w:val="24"/>
          <w:lang w:val="en-US"/>
        </w:rPr>
        <w:t>openssl</w:t>
      </w:r>
      <w:proofErr w:type="spellEnd"/>
      <w:r w:rsidRPr="00CD1661">
        <w:rPr>
          <w:rFonts w:ascii="Courier New" w:hAnsi="Courier New" w:cs="Courier New"/>
          <w:b/>
          <w:sz w:val="24"/>
          <w:lang w:val="en-US"/>
        </w:rPr>
        <w:t xml:space="preserve"> </w:t>
      </w:r>
      <w:proofErr w:type="spellStart"/>
      <w:r w:rsidRPr="00CD1661">
        <w:rPr>
          <w:rFonts w:ascii="Courier New" w:hAnsi="Courier New" w:cs="Courier New"/>
          <w:b/>
          <w:sz w:val="24"/>
          <w:lang w:val="en-US"/>
        </w:rPr>
        <w:t>dgst</w:t>
      </w:r>
      <w:proofErr w:type="spellEnd"/>
      <w:r w:rsidRPr="00CD1661">
        <w:rPr>
          <w:rFonts w:ascii="Courier New" w:hAnsi="Courier New" w:cs="Courier New"/>
          <w:b/>
          <w:sz w:val="24"/>
          <w:lang w:val="en-US"/>
        </w:rPr>
        <w:t xml:space="preserve"> –md5 </w:t>
      </w:r>
      <w:r w:rsidR="00D66B6E">
        <w:rPr>
          <w:rFonts w:ascii="Courier New" w:hAnsi="Courier New" w:cs="Courier New"/>
          <w:b/>
          <w:sz w:val="24"/>
          <w:lang w:val="en-US"/>
        </w:rPr>
        <w:t>myfileXX.txt</w:t>
      </w:r>
    </w:p>
    <w:p w14:paraId="49CEE8C9" w14:textId="77777777" w:rsidR="001B6C5C" w:rsidRDefault="001B6C5C" w:rsidP="001B6C5C">
      <w:pPr>
        <w:ind w:left="720"/>
        <w:rPr>
          <w:sz w:val="24"/>
          <w:lang w:val="en-US"/>
        </w:rPr>
      </w:pPr>
    </w:p>
    <w:p w14:paraId="21C54BA7" w14:textId="77777777" w:rsidR="001B6C5C" w:rsidRDefault="001B6C5C">
      <w:pPr>
        <w:numPr>
          <w:ilvl w:val="0"/>
          <w:numId w:val="3"/>
        </w:numPr>
        <w:rPr>
          <w:sz w:val="24"/>
          <w:lang w:val="en-US"/>
        </w:rPr>
      </w:pPr>
      <w:r>
        <w:rPr>
          <w:sz w:val="24"/>
          <w:lang w:val="en-US"/>
        </w:rPr>
        <w:t>What is the output?</w:t>
      </w:r>
    </w:p>
    <w:p w14:paraId="28F3F6F9" w14:textId="77777777" w:rsidR="001B6C5C" w:rsidRDefault="001B6C5C" w:rsidP="001B6C5C">
      <w:pPr>
        <w:pBdr>
          <w:bottom w:val="single" w:sz="12" w:space="1" w:color="auto"/>
        </w:pBdr>
        <w:ind w:left="720"/>
        <w:rPr>
          <w:sz w:val="24"/>
          <w:lang w:val="en-US"/>
        </w:rPr>
      </w:pPr>
    </w:p>
    <w:p w14:paraId="325675DD" w14:textId="34CEA999" w:rsidR="001B6C5C" w:rsidRDefault="00EA75E5" w:rsidP="001B6C5C">
      <w:pPr>
        <w:pBdr>
          <w:bottom w:val="single" w:sz="12" w:space="1" w:color="auto"/>
        </w:pBdr>
        <w:ind w:left="720"/>
        <w:rPr>
          <w:sz w:val="24"/>
          <w:lang w:val="en-US"/>
        </w:rPr>
      </w:pPr>
      <w:r>
        <w:rPr>
          <w:sz w:val="24"/>
          <w:lang w:val="en-US"/>
        </w:rPr>
        <w:t>MD5(myfileHI.txt)= 840b7dff67a21e78f707001395a2e718</w:t>
      </w:r>
    </w:p>
    <w:p w14:paraId="39F47D19" w14:textId="77777777" w:rsidR="001B6C5C" w:rsidRDefault="001B6C5C" w:rsidP="001B6C5C">
      <w:pPr>
        <w:ind w:left="720"/>
        <w:rPr>
          <w:sz w:val="24"/>
          <w:lang w:val="en-US"/>
        </w:rPr>
      </w:pPr>
    </w:p>
    <w:p w14:paraId="736FEB71" w14:textId="77777777" w:rsidR="001B6C5C" w:rsidRDefault="001B6C5C">
      <w:pPr>
        <w:numPr>
          <w:ilvl w:val="0"/>
          <w:numId w:val="3"/>
        </w:numPr>
        <w:rPr>
          <w:sz w:val="24"/>
          <w:lang w:val="en-US"/>
        </w:rPr>
      </w:pPr>
      <w:r>
        <w:rPr>
          <w:sz w:val="24"/>
          <w:lang w:val="en-US"/>
        </w:rPr>
        <w:t>What type of algorithm is MD5?</w:t>
      </w:r>
    </w:p>
    <w:p w14:paraId="27A83335" w14:textId="77777777" w:rsidR="001B6C5C" w:rsidRDefault="001B6C5C" w:rsidP="001B6C5C">
      <w:pPr>
        <w:pBdr>
          <w:bottom w:val="single" w:sz="12" w:space="1" w:color="auto"/>
        </w:pBdr>
        <w:ind w:left="720"/>
        <w:rPr>
          <w:sz w:val="24"/>
          <w:lang w:val="en-US"/>
        </w:rPr>
      </w:pPr>
    </w:p>
    <w:p w14:paraId="7AC1341E" w14:textId="6DAF8837" w:rsidR="001B6C5C" w:rsidRDefault="00EA75E5" w:rsidP="001B6C5C">
      <w:pPr>
        <w:pBdr>
          <w:bottom w:val="single" w:sz="12" w:space="1" w:color="auto"/>
        </w:pBdr>
        <w:ind w:left="720"/>
        <w:rPr>
          <w:sz w:val="24"/>
          <w:lang w:val="en-US"/>
        </w:rPr>
      </w:pPr>
      <w:r>
        <w:rPr>
          <w:sz w:val="24"/>
          <w:lang w:val="en-US"/>
        </w:rPr>
        <w:t>It is a cryptographic hash algorithm used to generate a 128-bit digest from a sting of any length</w:t>
      </w:r>
    </w:p>
    <w:p w14:paraId="60F9681F" w14:textId="77777777" w:rsidR="001B6C5C" w:rsidRDefault="001B6C5C" w:rsidP="001B6C5C">
      <w:pPr>
        <w:ind w:left="720"/>
        <w:rPr>
          <w:sz w:val="24"/>
          <w:lang w:val="en-US"/>
        </w:rPr>
      </w:pPr>
    </w:p>
    <w:p w14:paraId="5B1C459A" w14:textId="77777777" w:rsidR="00982AB9" w:rsidRDefault="00982AB9">
      <w:pPr>
        <w:numPr>
          <w:ilvl w:val="0"/>
          <w:numId w:val="3"/>
        </w:numPr>
        <w:rPr>
          <w:sz w:val="24"/>
          <w:lang w:val="en-US"/>
        </w:rPr>
      </w:pPr>
      <w:r>
        <w:rPr>
          <w:sz w:val="24"/>
          <w:lang w:val="en-US"/>
        </w:rPr>
        <w:t>Should we use MD5? Why not?</w:t>
      </w:r>
    </w:p>
    <w:p w14:paraId="66A704B4" w14:textId="77777777" w:rsidR="00982AB9" w:rsidRPr="00982AB9" w:rsidRDefault="00982AB9" w:rsidP="00982AB9">
      <w:pPr>
        <w:pStyle w:val="ListParagraph"/>
        <w:pBdr>
          <w:bottom w:val="single" w:sz="12" w:space="1" w:color="auto"/>
        </w:pBdr>
        <w:rPr>
          <w:sz w:val="24"/>
          <w:lang w:val="en-US"/>
        </w:rPr>
      </w:pPr>
    </w:p>
    <w:p w14:paraId="306C4C7A" w14:textId="3E4EC29F" w:rsidR="00982AB9" w:rsidRPr="00982AB9" w:rsidRDefault="00EA75E5" w:rsidP="00982AB9">
      <w:pPr>
        <w:pStyle w:val="ListParagraph"/>
        <w:pBdr>
          <w:bottom w:val="single" w:sz="12" w:space="1" w:color="auto"/>
        </w:pBdr>
        <w:rPr>
          <w:sz w:val="24"/>
          <w:lang w:val="en-US"/>
        </w:rPr>
      </w:pPr>
      <w:r>
        <w:rPr>
          <w:sz w:val="24"/>
          <w:lang w:val="en-US"/>
        </w:rPr>
        <w:t>some pros of using the MD5 algorithms are that it is easier to compare and store small hashes and it is useful when you have to compare files or code to identify any types of changes</w:t>
      </w:r>
    </w:p>
    <w:p w14:paraId="45BEAB0D" w14:textId="77777777" w:rsidR="00982AB9" w:rsidRPr="00982AB9" w:rsidRDefault="00982AB9" w:rsidP="00982AB9">
      <w:pPr>
        <w:pStyle w:val="ListParagraph"/>
        <w:rPr>
          <w:sz w:val="24"/>
          <w:lang w:val="en-US"/>
        </w:rPr>
      </w:pPr>
    </w:p>
    <w:p w14:paraId="3EB4FD8B" w14:textId="77777777" w:rsidR="001B6C5C" w:rsidRDefault="001B6C5C">
      <w:pPr>
        <w:numPr>
          <w:ilvl w:val="0"/>
          <w:numId w:val="3"/>
        </w:numPr>
        <w:rPr>
          <w:sz w:val="24"/>
          <w:lang w:val="en-US"/>
        </w:rPr>
      </w:pPr>
      <w:r>
        <w:rPr>
          <w:sz w:val="24"/>
          <w:lang w:val="en-US"/>
        </w:rPr>
        <w:t>Let’s try something more realistic:</w:t>
      </w:r>
    </w:p>
    <w:p w14:paraId="406FA5F2" w14:textId="77777777" w:rsidR="001B6C5C" w:rsidRDefault="001B6C5C" w:rsidP="001B6C5C">
      <w:pPr>
        <w:ind w:left="720"/>
        <w:rPr>
          <w:sz w:val="24"/>
          <w:lang w:val="en-US"/>
        </w:rPr>
      </w:pPr>
    </w:p>
    <w:p w14:paraId="163E16B3" w14:textId="07555D77" w:rsidR="001B6C5C" w:rsidRPr="00982AB9" w:rsidRDefault="001B6C5C" w:rsidP="001B6C5C">
      <w:pPr>
        <w:ind w:left="720"/>
        <w:rPr>
          <w:rFonts w:ascii="Courier New" w:hAnsi="Courier New" w:cs="Courier New"/>
          <w:b/>
          <w:sz w:val="24"/>
          <w:lang w:val="en-US"/>
        </w:rPr>
      </w:pPr>
      <w:proofErr w:type="spellStart"/>
      <w:r w:rsidRPr="00982AB9">
        <w:rPr>
          <w:rFonts w:ascii="Courier New" w:hAnsi="Courier New" w:cs="Courier New"/>
          <w:b/>
          <w:sz w:val="24"/>
          <w:lang w:val="en-US"/>
        </w:rPr>
        <w:t>openssl</w:t>
      </w:r>
      <w:proofErr w:type="spellEnd"/>
      <w:r w:rsidRPr="00982AB9">
        <w:rPr>
          <w:rFonts w:ascii="Courier New" w:hAnsi="Courier New" w:cs="Courier New"/>
          <w:b/>
          <w:sz w:val="24"/>
          <w:lang w:val="en-US"/>
        </w:rPr>
        <w:t xml:space="preserve"> </w:t>
      </w:r>
      <w:proofErr w:type="spellStart"/>
      <w:r w:rsidRPr="00982AB9">
        <w:rPr>
          <w:rFonts w:ascii="Courier New" w:hAnsi="Courier New" w:cs="Courier New"/>
          <w:b/>
          <w:sz w:val="24"/>
          <w:lang w:val="en-US"/>
        </w:rPr>
        <w:t>dgst</w:t>
      </w:r>
      <w:proofErr w:type="spellEnd"/>
      <w:r w:rsidRPr="00982AB9">
        <w:rPr>
          <w:rFonts w:ascii="Courier New" w:hAnsi="Courier New" w:cs="Courier New"/>
          <w:b/>
          <w:sz w:val="24"/>
          <w:lang w:val="en-US"/>
        </w:rPr>
        <w:t xml:space="preserve"> –sha256 </w:t>
      </w:r>
      <w:r w:rsidR="00D66B6E">
        <w:rPr>
          <w:rFonts w:ascii="Courier New" w:hAnsi="Courier New" w:cs="Courier New"/>
          <w:b/>
          <w:sz w:val="24"/>
          <w:lang w:val="en-US"/>
        </w:rPr>
        <w:t>myfileXX.txt</w:t>
      </w:r>
    </w:p>
    <w:p w14:paraId="66F98613" w14:textId="77777777" w:rsidR="001B6C5C" w:rsidRDefault="001B6C5C" w:rsidP="001B6C5C">
      <w:pPr>
        <w:ind w:left="720"/>
        <w:rPr>
          <w:sz w:val="24"/>
          <w:lang w:val="en-US"/>
        </w:rPr>
      </w:pPr>
    </w:p>
    <w:p w14:paraId="0D9977D3" w14:textId="77777777" w:rsidR="001B6C5C" w:rsidRDefault="001B6C5C">
      <w:pPr>
        <w:numPr>
          <w:ilvl w:val="0"/>
          <w:numId w:val="3"/>
        </w:numPr>
        <w:rPr>
          <w:sz w:val="24"/>
          <w:lang w:val="en-US"/>
        </w:rPr>
      </w:pPr>
      <w:r>
        <w:rPr>
          <w:sz w:val="24"/>
          <w:lang w:val="en-US"/>
        </w:rPr>
        <w:t>What do you notice about the output?</w:t>
      </w:r>
    </w:p>
    <w:p w14:paraId="539682DD" w14:textId="77777777" w:rsidR="001B6C5C" w:rsidRDefault="001B6C5C" w:rsidP="001B6C5C">
      <w:pPr>
        <w:pBdr>
          <w:bottom w:val="single" w:sz="12" w:space="1" w:color="auto"/>
        </w:pBdr>
        <w:ind w:left="720"/>
        <w:rPr>
          <w:sz w:val="24"/>
          <w:lang w:val="en-US"/>
        </w:rPr>
      </w:pPr>
    </w:p>
    <w:p w14:paraId="50272E61" w14:textId="3414C015" w:rsidR="001B6C5C" w:rsidRDefault="00EA75E5" w:rsidP="001B6C5C">
      <w:pPr>
        <w:pBdr>
          <w:bottom w:val="single" w:sz="12" w:space="1" w:color="auto"/>
        </w:pBdr>
        <w:ind w:left="720"/>
        <w:rPr>
          <w:sz w:val="24"/>
          <w:lang w:val="en-US"/>
        </w:rPr>
      </w:pPr>
      <w:r>
        <w:rPr>
          <w:sz w:val="24"/>
          <w:lang w:val="en-US"/>
        </w:rPr>
        <w:t xml:space="preserve">SHA256=(myfileHI.txt)= </w:t>
      </w:r>
      <w:r>
        <w:rPr>
          <w:rFonts w:ascii="Lucida Console" w:eastAsia="Times New Roman" w:hAnsi="Lucida Console" w:cs="Lucida Console"/>
          <w:sz w:val="18"/>
          <w:szCs w:val="18"/>
          <w:lang w:val="en-US" w:eastAsia="en-CA"/>
        </w:rPr>
        <w:t>66a812868f104c9879374e8afaa939a645289db33be24cded01e81193e3fe217</w:t>
      </w:r>
    </w:p>
    <w:p w14:paraId="0A2B0DC4" w14:textId="77777777" w:rsidR="001B6C5C" w:rsidRDefault="001B6C5C" w:rsidP="001B6C5C">
      <w:pPr>
        <w:ind w:left="720"/>
        <w:rPr>
          <w:sz w:val="24"/>
          <w:lang w:val="en-US"/>
        </w:rPr>
      </w:pPr>
    </w:p>
    <w:p w14:paraId="30BBD978" w14:textId="25C87954" w:rsidR="006F45A9" w:rsidRDefault="006F45A9">
      <w:pPr>
        <w:numPr>
          <w:ilvl w:val="0"/>
          <w:numId w:val="3"/>
        </w:numPr>
        <w:rPr>
          <w:sz w:val="24"/>
          <w:lang w:val="en-US"/>
        </w:rPr>
      </w:pPr>
      <w:r>
        <w:rPr>
          <w:sz w:val="24"/>
          <w:lang w:val="en-US"/>
        </w:rPr>
        <w:t xml:space="preserve">Let’s edit the </w:t>
      </w:r>
      <w:r w:rsidR="00D66B6E">
        <w:rPr>
          <w:sz w:val="24"/>
          <w:lang w:val="en-US"/>
        </w:rPr>
        <w:t>myfileXX.txt</w:t>
      </w:r>
      <w:r>
        <w:rPr>
          <w:sz w:val="24"/>
          <w:lang w:val="en-US"/>
        </w:rPr>
        <w:t xml:space="preserve"> file and run the command again.  Did the output change? Is that what we expect?</w:t>
      </w:r>
    </w:p>
    <w:p w14:paraId="31928C17" w14:textId="77777777" w:rsidR="006F45A9" w:rsidRDefault="006F45A9" w:rsidP="006F45A9">
      <w:pPr>
        <w:ind w:left="720"/>
        <w:rPr>
          <w:sz w:val="24"/>
          <w:lang w:val="en-US"/>
        </w:rPr>
      </w:pPr>
    </w:p>
    <w:p w14:paraId="5E150A5F" w14:textId="77777777" w:rsidR="006F45A9" w:rsidRDefault="006F45A9" w:rsidP="006F45A9">
      <w:pPr>
        <w:ind w:left="720"/>
        <w:rPr>
          <w:sz w:val="24"/>
          <w:lang w:val="en-US"/>
        </w:rPr>
      </w:pPr>
    </w:p>
    <w:p w14:paraId="6E7D2153" w14:textId="77777777" w:rsidR="00EA75E5" w:rsidRDefault="00EA75E5" w:rsidP="00EA75E5">
      <w:pPr>
        <w:suppressAutoHyphens w:val="0"/>
        <w:autoSpaceDE w:val="0"/>
        <w:autoSpaceDN w:val="0"/>
        <w:adjustRightInd w:val="0"/>
        <w:rPr>
          <w:rFonts w:ascii="Lucida Console" w:eastAsia="Times New Roman" w:hAnsi="Lucida Console" w:cs="Lucida Console"/>
          <w:sz w:val="18"/>
          <w:szCs w:val="18"/>
          <w:lang w:val="en-US" w:eastAsia="en-CA"/>
        </w:rPr>
      </w:pPr>
      <w:r>
        <w:rPr>
          <w:rFonts w:ascii="Lucida Console" w:eastAsia="Times New Roman" w:hAnsi="Lucida Console" w:cs="Lucida Console"/>
          <w:sz w:val="18"/>
          <w:szCs w:val="18"/>
          <w:lang w:val="en-US" w:eastAsia="en-CA"/>
        </w:rPr>
        <w:lastRenderedPageBreak/>
        <w:t>SHA256(myfileHI.txt)= c2ce54bb504a249e1a7349a65bc70a033925ff48048d0005d0cb36f1574ce4e6</w:t>
      </w:r>
    </w:p>
    <w:p w14:paraId="683BCB4E" w14:textId="77777777" w:rsidR="006F45A9" w:rsidRDefault="006F45A9" w:rsidP="006F45A9">
      <w:pPr>
        <w:pBdr>
          <w:top w:val="single" w:sz="12" w:space="1" w:color="auto"/>
          <w:bottom w:val="single" w:sz="12" w:space="1" w:color="auto"/>
        </w:pBdr>
        <w:ind w:left="720"/>
        <w:rPr>
          <w:sz w:val="24"/>
          <w:lang w:val="en-US"/>
        </w:rPr>
      </w:pPr>
    </w:p>
    <w:p w14:paraId="58F365A6" w14:textId="457B5B5D" w:rsidR="006F45A9" w:rsidRDefault="00435B50" w:rsidP="006F45A9">
      <w:pPr>
        <w:pBdr>
          <w:top w:val="single" w:sz="12" w:space="1" w:color="auto"/>
          <w:bottom w:val="single" w:sz="12" w:space="1" w:color="auto"/>
        </w:pBdr>
        <w:ind w:left="720"/>
        <w:rPr>
          <w:sz w:val="24"/>
          <w:lang w:val="en-US"/>
        </w:rPr>
      </w:pPr>
      <w:r>
        <w:rPr>
          <w:sz w:val="24"/>
          <w:lang w:val="en-US"/>
        </w:rPr>
        <w:t>When I change the text in the file the output did change, when I did with sha256. If we changed the text then since there is new data in the file, so the command should give us new values</w:t>
      </w:r>
    </w:p>
    <w:p w14:paraId="0C8F63E1" w14:textId="77777777" w:rsidR="006F45A9" w:rsidRDefault="006F45A9">
      <w:pPr>
        <w:suppressAutoHyphens w:val="0"/>
        <w:rPr>
          <w:sz w:val="24"/>
          <w:lang w:val="en-US"/>
        </w:rPr>
      </w:pPr>
      <w:r>
        <w:rPr>
          <w:sz w:val="24"/>
          <w:lang w:val="en-US"/>
        </w:rPr>
        <w:br w:type="page"/>
      </w:r>
    </w:p>
    <w:p w14:paraId="73F768A8" w14:textId="77777777" w:rsidR="006F45A9" w:rsidRDefault="006F45A9">
      <w:pPr>
        <w:numPr>
          <w:ilvl w:val="0"/>
          <w:numId w:val="3"/>
        </w:numPr>
        <w:rPr>
          <w:sz w:val="24"/>
          <w:lang w:val="en-US"/>
        </w:rPr>
      </w:pPr>
      <w:r>
        <w:rPr>
          <w:sz w:val="24"/>
          <w:lang w:val="en-US"/>
        </w:rPr>
        <w:lastRenderedPageBreak/>
        <w:t>For this next part, we will need an asymmetric</w:t>
      </w:r>
      <w:r w:rsidR="00982AB9">
        <w:rPr>
          <w:sz w:val="24"/>
          <w:lang w:val="en-US"/>
        </w:rPr>
        <w:t xml:space="preserve"> encryption key.  W</w:t>
      </w:r>
      <w:r>
        <w:rPr>
          <w:sz w:val="24"/>
          <w:lang w:val="en-US"/>
        </w:rPr>
        <w:t>e can create a public-private key pair, along with a self-signed digital certificate:</w:t>
      </w:r>
    </w:p>
    <w:p w14:paraId="7576DE87" w14:textId="77777777" w:rsidR="006F45A9" w:rsidRDefault="006F45A9" w:rsidP="006F45A9">
      <w:pPr>
        <w:ind w:left="720"/>
        <w:rPr>
          <w:sz w:val="24"/>
          <w:lang w:val="en-US"/>
        </w:rPr>
      </w:pPr>
    </w:p>
    <w:p w14:paraId="6C43D7A7" w14:textId="77777777" w:rsidR="006F45A9" w:rsidRPr="00814545" w:rsidRDefault="00814545" w:rsidP="00814545">
      <w:pPr>
        <w:ind w:left="360"/>
        <w:rPr>
          <w:rFonts w:ascii="Courier New" w:hAnsi="Courier New" w:cs="Courier New"/>
          <w:b/>
          <w:lang w:val="en-US"/>
        </w:rPr>
      </w:pPr>
      <w:proofErr w:type="spellStart"/>
      <w:r w:rsidRPr="00814545">
        <w:rPr>
          <w:rFonts w:ascii="Courier New" w:hAnsi="Courier New" w:cs="Courier New"/>
          <w:b/>
          <w:lang w:val="en-US"/>
        </w:rPr>
        <w:t>openssl</w:t>
      </w:r>
      <w:proofErr w:type="spellEnd"/>
      <w:r w:rsidRPr="00814545">
        <w:rPr>
          <w:rFonts w:ascii="Courier New" w:hAnsi="Courier New" w:cs="Courier New"/>
          <w:b/>
          <w:lang w:val="en-US"/>
        </w:rPr>
        <w:t xml:space="preserve"> req -x509 –nodes –days 365 –sha256 </w:t>
      </w:r>
      <w:r w:rsidR="006F45A9" w:rsidRPr="00814545">
        <w:rPr>
          <w:rFonts w:ascii="Courier New" w:hAnsi="Courier New" w:cs="Courier New"/>
          <w:b/>
          <w:lang w:val="en-US"/>
        </w:rPr>
        <w:t>-</w:t>
      </w:r>
      <w:proofErr w:type="spellStart"/>
      <w:r w:rsidR="006F45A9" w:rsidRPr="00814545">
        <w:rPr>
          <w:rFonts w:ascii="Courier New" w:hAnsi="Courier New" w:cs="Courier New"/>
          <w:b/>
          <w:lang w:val="en-US"/>
        </w:rPr>
        <w:t>newkey</w:t>
      </w:r>
      <w:proofErr w:type="spellEnd"/>
      <w:r w:rsidR="006F45A9" w:rsidRPr="00814545">
        <w:rPr>
          <w:rFonts w:ascii="Courier New" w:hAnsi="Courier New" w:cs="Courier New"/>
          <w:b/>
          <w:lang w:val="en-US"/>
        </w:rPr>
        <w:t xml:space="preserve"> rsa:2048 –</w:t>
      </w:r>
      <w:proofErr w:type="spellStart"/>
      <w:r w:rsidR="006F45A9" w:rsidRPr="00814545">
        <w:rPr>
          <w:rFonts w:ascii="Courier New" w:hAnsi="Courier New" w:cs="Courier New"/>
          <w:b/>
          <w:lang w:val="en-US"/>
        </w:rPr>
        <w:t>keyout</w:t>
      </w:r>
      <w:proofErr w:type="spellEnd"/>
      <w:r w:rsidR="006F45A9" w:rsidRPr="00814545">
        <w:rPr>
          <w:rFonts w:ascii="Courier New" w:hAnsi="Courier New" w:cs="Courier New"/>
          <w:b/>
          <w:lang w:val="en-US"/>
        </w:rPr>
        <w:t xml:space="preserve"> </w:t>
      </w:r>
      <w:proofErr w:type="spellStart"/>
      <w:r w:rsidR="006F45A9" w:rsidRPr="00814545">
        <w:rPr>
          <w:rFonts w:ascii="Courier New" w:hAnsi="Courier New" w:cs="Courier New"/>
          <w:b/>
          <w:lang w:val="en-US"/>
        </w:rPr>
        <w:t>mykey.pem</w:t>
      </w:r>
      <w:proofErr w:type="spellEnd"/>
      <w:r w:rsidR="006F45A9" w:rsidRPr="00814545">
        <w:rPr>
          <w:rFonts w:ascii="Courier New" w:hAnsi="Courier New" w:cs="Courier New"/>
          <w:b/>
          <w:lang w:val="en-US"/>
        </w:rPr>
        <w:t xml:space="preserve"> –out </w:t>
      </w:r>
      <w:proofErr w:type="spellStart"/>
      <w:r w:rsidR="006F45A9" w:rsidRPr="00814545">
        <w:rPr>
          <w:rFonts w:ascii="Courier New" w:hAnsi="Courier New" w:cs="Courier New"/>
          <w:b/>
          <w:lang w:val="en-US"/>
        </w:rPr>
        <w:t>mycert.pem</w:t>
      </w:r>
      <w:proofErr w:type="spellEnd"/>
    </w:p>
    <w:p w14:paraId="01B51031" w14:textId="77777777" w:rsidR="006F45A9" w:rsidRDefault="006F45A9" w:rsidP="006F45A9">
      <w:pPr>
        <w:ind w:left="720"/>
        <w:rPr>
          <w:sz w:val="24"/>
          <w:lang w:val="en-US"/>
        </w:rPr>
      </w:pPr>
    </w:p>
    <w:p w14:paraId="1A3AD848" w14:textId="77777777" w:rsidR="006F45A9" w:rsidRDefault="006F45A9">
      <w:pPr>
        <w:numPr>
          <w:ilvl w:val="0"/>
          <w:numId w:val="3"/>
        </w:numPr>
        <w:rPr>
          <w:sz w:val="24"/>
          <w:lang w:val="en-US"/>
        </w:rPr>
      </w:pPr>
      <w:r>
        <w:rPr>
          <w:sz w:val="24"/>
          <w:lang w:val="en-US"/>
        </w:rPr>
        <w:t>Let’s encrypt the digest with an encryption key:</w:t>
      </w:r>
    </w:p>
    <w:p w14:paraId="5E8809A3" w14:textId="77777777" w:rsidR="006F45A9" w:rsidRDefault="006F45A9" w:rsidP="006F45A9">
      <w:pPr>
        <w:ind w:left="720"/>
        <w:rPr>
          <w:sz w:val="24"/>
          <w:lang w:val="en-US"/>
        </w:rPr>
      </w:pPr>
    </w:p>
    <w:p w14:paraId="23E6AE00" w14:textId="5C73C96F" w:rsidR="006F45A9" w:rsidRPr="00982AB9" w:rsidRDefault="00814545" w:rsidP="00814545">
      <w:pPr>
        <w:ind w:left="720"/>
        <w:rPr>
          <w:rFonts w:ascii="Courier New" w:hAnsi="Courier New" w:cs="Courier New"/>
          <w:b/>
          <w:sz w:val="24"/>
          <w:lang w:val="en-US"/>
        </w:rPr>
      </w:pPr>
      <w:proofErr w:type="spellStart"/>
      <w:r>
        <w:rPr>
          <w:rFonts w:ascii="Courier New" w:hAnsi="Courier New" w:cs="Courier New"/>
          <w:b/>
          <w:sz w:val="24"/>
          <w:lang w:val="en-US"/>
        </w:rPr>
        <w:t>openssl</w:t>
      </w:r>
      <w:proofErr w:type="spellEnd"/>
      <w:r>
        <w:rPr>
          <w:rFonts w:ascii="Courier New" w:hAnsi="Courier New" w:cs="Courier New"/>
          <w:b/>
          <w:sz w:val="24"/>
          <w:lang w:val="en-US"/>
        </w:rPr>
        <w:t xml:space="preserve"> </w:t>
      </w:r>
      <w:proofErr w:type="spellStart"/>
      <w:r>
        <w:rPr>
          <w:rFonts w:ascii="Courier New" w:hAnsi="Courier New" w:cs="Courier New"/>
          <w:b/>
          <w:sz w:val="24"/>
          <w:lang w:val="en-US"/>
        </w:rPr>
        <w:t>dgst</w:t>
      </w:r>
      <w:proofErr w:type="spellEnd"/>
      <w:r>
        <w:rPr>
          <w:rFonts w:ascii="Courier New" w:hAnsi="Courier New" w:cs="Courier New"/>
          <w:b/>
          <w:sz w:val="24"/>
          <w:lang w:val="en-US"/>
        </w:rPr>
        <w:t xml:space="preserve"> –sha256 -sign </w:t>
      </w:r>
      <w:proofErr w:type="spellStart"/>
      <w:r>
        <w:rPr>
          <w:rFonts w:ascii="Courier New" w:hAnsi="Courier New" w:cs="Courier New"/>
          <w:b/>
          <w:sz w:val="24"/>
          <w:lang w:val="en-US"/>
        </w:rPr>
        <w:t>mykey.pem</w:t>
      </w:r>
      <w:proofErr w:type="spellEnd"/>
      <w:r>
        <w:rPr>
          <w:rFonts w:ascii="Courier New" w:hAnsi="Courier New" w:cs="Courier New"/>
          <w:b/>
          <w:sz w:val="24"/>
          <w:lang w:val="en-US"/>
        </w:rPr>
        <w:t xml:space="preserve"> -out </w:t>
      </w:r>
      <w:r w:rsidR="00D66B6E">
        <w:rPr>
          <w:rFonts w:ascii="Courier New" w:hAnsi="Courier New" w:cs="Courier New"/>
          <w:b/>
          <w:sz w:val="24"/>
          <w:lang w:val="en-US"/>
        </w:rPr>
        <w:t>myfileXX.txt</w:t>
      </w:r>
      <w:r>
        <w:rPr>
          <w:rFonts w:ascii="Courier New" w:hAnsi="Courier New" w:cs="Courier New"/>
          <w:b/>
          <w:sz w:val="24"/>
          <w:lang w:val="en-US"/>
        </w:rPr>
        <w:t xml:space="preserve">.sha256 </w:t>
      </w:r>
      <w:r w:rsidR="00D66B6E">
        <w:rPr>
          <w:rFonts w:ascii="Courier New" w:hAnsi="Courier New" w:cs="Courier New"/>
          <w:b/>
          <w:sz w:val="24"/>
          <w:lang w:val="en-US"/>
        </w:rPr>
        <w:t>myfileXX.txt</w:t>
      </w:r>
    </w:p>
    <w:p w14:paraId="63ADEC2C" w14:textId="77777777" w:rsidR="006F45A9" w:rsidRDefault="006F45A9" w:rsidP="006F45A9">
      <w:pPr>
        <w:ind w:left="720"/>
        <w:rPr>
          <w:sz w:val="24"/>
          <w:lang w:val="en-US"/>
        </w:rPr>
      </w:pPr>
    </w:p>
    <w:p w14:paraId="224A3A57" w14:textId="77777777" w:rsidR="006F45A9" w:rsidRDefault="006F45A9">
      <w:pPr>
        <w:numPr>
          <w:ilvl w:val="0"/>
          <w:numId w:val="3"/>
        </w:numPr>
        <w:rPr>
          <w:sz w:val="24"/>
          <w:lang w:val="en-US"/>
        </w:rPr>
      </w:pPr>
      <w:r>
        <w:rPr>
          <w:sz w:val="24"/>
          <w:lang w:val="en-US"/>
        </w:rPr>
        <w:t>If we encrypt a message digest with a private key, what do we end up with? (Hint: see title of this lab!)</w:t>
      </w:r>
    </w:p>
    <w:p w14:paraId="14ACD3BB" w14:textId="77777777" w:rsidR="006F45A9" w:rsidRDefault="006F45A9" w:rsidP="006F45A9">
      <w:pPr>
        <w:pBdr>
          <w:bottom w:val="single" w:sz="12" w:space="1" w:color="auto"/>
        </w:pBdr>
        <w:ind w:left="720"/>
        <w:rPr>
          <w:sz w:val="24"/>
          <w:lang w:val="en-US"/>
        </w:rPr>
      </w:pPr>
    </w:p>
    <w:p w14:paraId="45436248" w14:textId="1E3F3FE0" w:rsidR="00814545" w:rsidRDefault="00C933EE" w:rsidP="006F45A9">
      <w:pPr>
        <w:pBdr>
          <w:bottom w:val="single" w:sz="12" w:space="1" w:color="auto"/>
        </w:pBdr>
        <w:ind w:left="720"/>
        <w:rPr>
          <w:sz w:val="24"/>
          <w:lang w:val="en-US"/>
        </w:rPr>
      </w:pPr>
      <w:r>
        <w:rPr>
          <w:sz w:val="24"/>
          <w:lang w:val="en-US"/>
        </w:rPr>
        <w:t>A Digital Signature</w:t>
      </w:r>
    </w:p>
    <w:p w14:paraId="451E4A95" w14:textId="77777777" w:rsidR="006F45A9" w:rsidRDefault="006F45A9" w:rsidP="006F45A9">
      <w:pPr>
        <w:ind w:left="720"/>
        <w:rPr>
          <w:sz w:val="24"/>
          <w:lang w:val="en-US"/>
        </w:rPr>
      </w:pPr>
    </w:p>
    <w:p w14:paraId="36201B95" w14:textId="77777777" w:rsidR="00613564" w:rsidRDefault="00613564">
      <w:pPr>
        <w:numPr>
          <w:ilvl w:val="0"/>
          <w:numId w:val="3"/>
        </w:numPr>
        <w:rPr>
          <w:sz w:val="24"/>
          <w:lang w:val="en-US"/>
        </w:rPr>
      </w:pPr>
      <w:r>
        <w:rPr>
          <w:sz w:val="24"/>
          <w:lang w:val="en-US"/>
        </w:rPr>
        <w:t>We’ll next to extract the public key from the key file:</w:t>
      </w:r>
    </w:p>
    <w:p w14:paraId="08CEFAB9" w14:textId="77777777" w:rsidR="00613564" w:rsidRDefault="00613564" w:rsidP="00613564">
      <w:pPr>
        <w:ind w:left="720"/>
        <w:rPr>
          <w:sz w:val="24"/>
          <w:lang w:val="en-US"/>
        </w:rPr>
      </w:pPr>
    </w:p>
    <w:p w14:paraId="07754BA6" w14:textId="77777777" w:rsidR="00613564" w:rsidRPr="00F948A7" w:rsidRDefault="00F948A7" w:rsidP="00613564">
      <w:pPr>
        <w:ind w:left="720"/>
        <w:rPr>
          <w:rFonts w:ascii="Courier New" w:hAnsi="Courier New" w:cs="Courier New"/>
          <w:b/>
          <w:sz w:val="24"/>
          <w:lang w:val="en-US"/>
        </w:rPr>
      </w:pPr>
      <w:proofErr w:type="spellStart"/>
      <w:r w:rsidRPr="00F948A7">
        <w:rPr>
          <w:rFonts w:ascii="Courier New" w:hAnsi="Courier New" w:cs="Courier New"/>
          <w:b/>
          <w:sz w:val="24"/>
          <w:lang w:val="en-US"/>
        </w:rPr>
        <w:t>openssl</w:t>
      </w:r>
      <w:proofErr w:type="spellEnd"/>
      <w:r w:rsidRPr="00F948A7">
        <w:rPr>
          <w:rFonts w:ascii="Courier New" w:hAnsi="Courier New" w:cs="Courier New"/>
          <w:b/>
          <w:sz w:val="24"/>
          <w:lang w:val="en-US"/>
        </w:rPr>
        <w:t xml:space="preserve"> </w:t>
      </w:r>
      <w:proofErr w:type="spellStart"/>
      <w:r w:rsidRPr="00F948A7">
        <w:rPr>
          <w:rFonts w:ascii="Courier New" w:hAnsi="Courier New" w:cs="Courier New"/>
          <w:b/>
          <w:sz w:val="24"/>
          <w:lang w:val="en-US"/>
        </w:rPr>
        <w:t>rsa</w:t>
      </w:r>
      <w:proofErr w:type="spellEnd"/>
      <w:r w:rsidRPr="00F948A7">
        <w:rPr>
          <w:rFonts w:ascii="Courier New" w:hAnsi="Courier New" w:cs="Courier New"/>
          <w:b/>
          <w:sz w:val="24"/>
          <w:lang w:val="en-US"/>
        </w:rPr>
        <w:t xml:space="preserve"> –in </w:t>
      </w:r>
      <w:proofErr w:type="spellStart"/>
      <w:r w:rsidRPr="00F948A7">
        <w:rPr>
          <w:rFonts w:ascii="Courier New" w:hAnsi="Courier New" w:cs="Courier New"/>
          <w:b/>
          <w:sz w:val="24"/>
          <w:lang w:val="en-US"/>
        </w:rPr>
        <w:t>mykey</w:t>
      </w:r>
      <w:r w:rsidR="00613564" w:rsidRPr="00F948A7">
        <w:rPr>
          <w:rFonts w:ascii="Courier New" w:hAnsi="Courier New" w:cs="Courier New"/>
          <w:b/>
          <w:sz w:val="24"/>
          <w:lang w:val="en-US"/>
        </w:rPr>
        <w:t>.pem</w:t>
      </w:r>
      <w:proofErr w:type="spellEnd"/>
      <w:r w:rsidR="00613564" w:rsidRPr="00F948A7">
        <w:rPr>
          <w:rFonts w:ascii="Courier New" w:hAnsi="Courier New" w:cs="Courier New"/>
          <w:b/>
          <w:sz w:val="24"/>
          <w:lang w:val="en-US"/>
        </w:rPr>
        <w:t xml:space="preserve"> –</w:t>
      </w:r>
      <w:proofErr w:type="spellStart"/>
      <w:r w:rsidR="00613564" w:rsidRPr="00F948A7">
        <w:rPr>
          <w:rFonts w:ascii="Courier New" w:hAnsi="Courier New" w:cs="Courier New"/>
          <w:b/>
          <w:sz w:val="24"/>
          <w:lang w:val="en-US"/>
        </w:rPr>
        <w:t>pubout</w:t>
      </w:r>
      <w:proofErr w:type="spellEnd"/>
      <w:r w:rsidR="00613564" w:rsidRPr="00F948A7">
        <w:rPr>
          <w:rFonts w:ascii="Courier New" w:hAnsi="Courier New" w:cs="Courier New"/>
          <w:b/>
          <w:sz w:val="24"/>
          <w:lang w:val="en-US"/>
        </w:rPr>
        <w:t xml:space="preserve"> &gt; mykey.pub</w:t>
      </w:r>
    </w:p>
    <w:p w14:paraId="39E3DAE0" w14:textId="77777777" w:rsidR="00613564" w:rsidRDefault="00613564" w:rsidP="00613564">
      <w:pPr>
        <w:ind w:left="720"/>
        <w:rPr>
          <w:sz w:val="24"/>
          <w:lang w:val="en-US"/>
        </w:rPr>
      </w:pPr>
    </w:p>
    <w:p w14:paraId="7550865C" w14:textId="77777777" w:rsidR="006F45A9" w:rsidRDefault="006F45A9">
      <w:pPr>
        <w:numPr>
          <w:ilvl w:val="0"/>
          <w:numId w:val="3"/>
        </w:numPr>
        <w:rPr>
          <w:sz w:val="24"/>
          <w:lang w:val="en-US"/>
        </w:rPr>
      </w:pPr>
      <w:r>
        <w:rPr>
          <w:sz w:val="24"/>
          <w:lang w:val="en-US"/>
        </w:rPr>
        <w:t>Let’s verify the signature</w:t>
      </w:r>
      <w:r w:rsidR="00613564">
        <w:rPr>
          <w:sz w:val="24"/>
          <w:lang w:val="en-US"/>
        </w:rPr>
        <w:t xml:space="preserve"> with a public key</w:t>
      </w:r>
      <w:r>
        <w:rPr>
          <w:sz w:val="24"/>
          <w:lang w:val="en-US"/>
        </w:rPr>
        <w:t>:</w:t>
      </w:r>
    </w:p>
    <w:p w14:paraId="2D3F6019" w14:textId="77777777" w:rsidR="006F45A9" w:rsidRDefault="006F45A9" w:rsidP="006F45A9">
      <w:pPr>
        <w:ind w:left="720"/>
        <w:rPr>
          <w:sz w:val="24"/>
          <w:lang w:val="en-US"/>
        </w:rPr>
      </w:pPr>
    </w:p>
    <w:p w14:paraId="73566F7A" w14:textId="768CE903" w:rsidR="00613564" w:rsidRPr="00814545" w:rsidRDefault="00613564" w:rsidP="006F45A9">
      <w:pPr>
        <w:ind w:left="720"/>
        <w:rPr>
          <w:rFonts w:ascii="Courier New" w:hAnsi="Courier New" w:cs="Courier New"/>
          <w:b/>
          <w:sz w:val="22"/>
          <w:lang w:val="en-US"/>
        </w:rPr>
      </w:pPr>
      <w:proofErr w:type="spellStart"/>
      <w:r w:rsidRPr="00814545">
        <w:rPr>
          <w:rFonts w:ascii="Courier New" w:hAnsi="Courier New" w:cs="Courier New"/>
          <w:b/>
          <w:sz w:val="22"/>
          <w:lang w:val="en-US"/>
        </w:rPr>
        <w:t>o</w:t>
      </w:r>
      <w:r w:rsidR="00814545" w:rsidRPr="00814545">
        <w:rPr>
          <w:rFonts w:ascii="Courier New" w:hAnsi="Courier New" w:cs="Courier New"/>
          <w:b/>
          <w:sz w:val="22"/>
          <w:lang w:val="en-US"/>
        </w:rPr>
        <w:t>penssl</w:t>
      </w:r>
      <w:proofErr w:type="spellEnd"/>
      <w:r w:rsidR="00814545" w:rsidRPr="00814545">
        <w:rPr>
          <w:rFonts w:ascii="Courier New" w:hAnsi="Courier New" w:cs="Courier New"/>
          <w:b/>
          <w:sz w:val="22"/>
          <w:lang w:val="en-US"/>
        </w:rPr>
        <w:t xml:space="preserve"> </w:t>
      </w:r>
      <w:proofErr w:type="spellStart"/>
      <w:r w:rsidR="00814545" w:rsidRPr="00814545">
        <w:rPr>
          <w:rFonts w:ascii="Courier New" w:hAnsi="Courier New" w:cs="Courier New"/>
          <w:b/>
          <w:sz w:val="22"/>
          <w:lang w:val="en-US"/>
        </w:rPr>
        <w:t>dgst</w:t>
      </w:r>
      <w:proofErr w:type="spellEnd"/>
      <w:r w:rsidR="00814545" w:rsidRPr="00814545">
        <w:rPr>
          <w:rFonts w:ascii="Courier New" w:hAnsi="Courier New" w:cs="Courier New"/>
          <w:b/>
          <w:sz w:val="22"/>
          <w:lang w:val="en-US"/>
        </w:rPr>
        <w:t xml:space="preserve"> –sha256 </w:t>
      </w:r>
      <w:r w:rsidRPr="00814545">
        <w:rPr>
          <w:rFonts w:ascii="Courier New" w:hAnsi="Courier New" w:cs="Courier New"/>
          <w:b/>
          <w:sz w:val="22"/>
          <w:lang w:val="en-US"/>
        </w:rPr>
        <w:t>-verify mykey.pub</w:t>
      </w:r>
      <w:r w:rsidR="00814545" w:rsidRPr="00814545">
        <w:rPr>
          <w:rFonts w:ascii="Courier New" w:hAnsi="Courier New" w:cs="Courier New"/>
          <w:b/>
          <w:sz w:val="22"/>
          <w:lang w:val="en-US"/>
        </w:rPr>
        <w:t xml:space="preserve"> -signature </w:t>
      </w:r>
      <w:r w:rsidR="00D66B6E">
        <w:rPr>
          <w:rFonts w:ascii="Courier New" w:hAnsi="Courier New" w:cs="Courier New"/>
          <w:b/>
          <w:sz w:val="22"/>
          <w:lang w:val="en-US"/>
        </w:rPr>
        <w:t>myfileXX.txt</w:t>
      </w:r>
      <w:r w:rsidR="00814545" w:rsidRPr="00814545">
        <w:rPr>
          <w:rFonts w:ascii="Courier New" w:hAnsi="Courier New" w:cs="Courier New"/>
          <w:b/>
          <w:sz w:val="22"/>
          <w:lang w:val="en-US"/>
        </w:rPr>
        <w:t xml:space="preserve">.sha256 </w:t>
      </w:r>
      <w:r w:rsidR="00D66B6E">
        <w:rPr>
          <w:rFonts w:ascii="Courier New" w:hAnsi="Courier New" w:cs="Courier New"/>
          <w:b/>
          <w:sz w:val="22"/>
          <w:lang w:val="en-US"/>
        </w:rPr>
        <w:t>myfileXX.txt</w:t>
      </w:r>
    </w:p>
    <w:p w14:paraId="55FF97B3" w14:textId="77777777" w:rsidR="00613564" w:rsidRDefault="00613564" w:rsidP="006F45A9">
      <w:pPr>
        <w:ind w:left="720"/>
        <w:rPr>
          <w:sz w:val="24"/>
          <w:lang w:val="en-US"/>
        </w:rPr>
      </w:pPr>
    </w:p>
    <w:p w14:paraId="496B9BF2" w14:textId="77777777" w:rsidR="00613564" w:rsidRDefault="00613564">
      <w:pPr>
        <w:numPr>
          <w:ilvl w:val="0"/>
          <w:numId w:val="3"/>
        </w:numPr>
        <w:rPr>
          <w:sz w:val="24"/>
          <w:lang w:val="en-US"/>
        </w:rPr>
      </w:pPr>
      <w:r>
        <w:rPr>
          <w:sz w:val="24"/>
          <w:lang w:val="en-US"/>
        </w:rPr>
        <w:t>Is the verification OK?</w:t>
      </w:r>
    </w:p>
    <w:p w14:paraId="404A7EA9" w14:textId="77777777" w:rsidR="00613564" w:rsidRDefault="00613564" w:rsidP="00613564">
      <w:pPr>
        <w:pBdr>
          <w:bottom w:val="single" w:sz="12" w:space="1" w:color="auto"/>
        </w:pBdr>
        <w:ind w:left="720"/>
        <w:rPr>
          <w:sz w:val="24"/>
          <w:lang w:val="en-US"/>
        </w:rPr>
      </w:pPr>
    </w:p>
    <w:p w14:paraId="04E9FAE1" w14:textId="4E3584C3" w:rsidR="00613564" w:rsidRDefault="00C933EE" w:rsidP="00613564">
      <w:pPr>
        <w:pBdr>
          <w:bottom w:val="single" w:sz="12" w:space="1" w:color="auto"/>
        </w:pBdr>
        <w:ind w:left="720"/>
        <w:rPr>
          <w:sz w:val="24"/>
          <w:lang w:val="en-US"/>
        </w:rPr>
      </w:pPr>
      <w:r>
        <w:rPr>
          <w:sz w:val="24"/>
          <w:lang w:val="en-US"/>
        </w:rPr>
        <w:t>Yes, “Verified Ok”</w:t>
      </w:r>
    </w:p>
    <w:p w14:paraId="1F4A4948" w14:textId="77777777" w:rsidR="00613564" w:rsidRDefault="00613564" w:rsidP="00613564">
      <w:pPr>
        <w:ind w:left="720"/>
        <w:rPr>
          <w:sz w:val="24"/>
          <w:lang w:val="en-US"/>
        </w:rPr>
      </w:pPr>
    </w:p>
    <w:p w14:paraId="7FEA03D4" w14:textId="6192488B" w:rsidR="00613564" w:rsidRDefault="00D300B1">
      <w:pPr>
        <w:numPr>
          <w:ilvl w:val="0"/>
          <w:numId w:val="3"/>
        </w:numPr>
        <w:rPr>
          <w:sz w:val="24"/>
          <w:lang w:val="en-US"/>
        </w:rPr>
      </w:pPr>
      <w:r>
        <w:rPr>
          <w:sz w:val="24"/>
          <w:lang w:val="en-US"/>
        </w:rPr>
        <w:t xml:space="preserve">Modify </w:t>
      </w:r>
      <w:r w:rsidR="00613564">
        <w:rPr>
          <w:sz w:val="24"/>
          <w:lang w:val="en-US"/>
        </w:rPr>
        <w:t xml:space="preserve">the </w:t>
      </w:r>
      <w:r w:rsidR="00D66B6E">
        <w:rPr>
          <w:sz w:val="24"/>
          <w:lang w:val="en-US"/>
        </w:rPr>
        <w:t>myfileXX.txt</w:t>
      </w:r>
      <w:r w:rsidR="00613564">
        <w:rPr>
          <w:sz w:val="24"/>
          <w:lang w:val="en-US"/>
        </w:rPr>
        <w:t xml:space="preserve"> file again.</w:t>
      </w:r>
    </w:p>
    <w:p w14:paraId="4FA1D074" w14:textId="70970701" w:rsidR="00613564" w:rsidRDefault="00613564">
      <w:pPr>
        <w:numPr>
          <w:ilvl w:val="0"/>
          <w:numId w:val="3"/>
        </w:numPr>
        <w:rPr>
          <w:sz w:val="24"/>
          <w:lang w:val="en-US"/>
        </w:rPr>
      </w:pPr>
      <w:r>
        <w:rPr>
          <w:sz w:val="24"/>
          <w:lang w:val="en-US"/>
        </w:rPr>
        <w:t>Re-run the verification. Did it</w:t>
      </w:r>
      <w:r w:rsidR="00814545">
        <w:rPr>
          <w:sz w:val="24"/>
          <w:lang w:val="en-US"/>
        </w:rPr>
        <w:t xml:space="preserve"> work? </w:t>
      </w:r>
      <w:r w:rsidR="00D66B6E">
        <w:rPr>
          <w:sz w:val="24"/>
          <w:lang w:val="en-US"/>
        </w:rPr>
        <w:t>Why or why not?</w:t>
      </w:r>
    </w:p>
    <w:p w14:paraId="2109C0DE" w14:textId="77777777" w:rsidR="00D66B6E" w:rsidRPr="00D66B6E" w:rsidRDefault="00D66B6E" w:rsidP="00D66B6E">
      <w:pPr>
        <w:pStyle w:val="ListParagraph"/>
        <w:pBdr>
          <w:bottom w:val="single" w:sz="12" w:space="1" w:color="auto"/>
        </w:pBdr>
        <w:rPr>
          <w:sz w:val="24"/>
          <w:lang w:val="en-US"/>
        </w:rPr>
      </w:pPr>
    </w:p>
    <w:p w14:paraId="5900CA1A" w14:textId="5688397E" w:rsidR="00D66B6E" w:rsidRPr="00D66B6E" w:rsidRDefault="00C933EE" w:rsidP="00D66B6E">
      <w:pPr>
        <w:pStyle w:val="ListParagraph"/>
        <w:pBdr>
          <w:bottom w:val="single" w:sz="12" w:space="1" w:color="auto"/>
        </w:pBdr>
        <w:rPr>
          <w:sz w:val="24"/>
          <w:lang w:val="en-US"/>
        </w:rPr>
      </w:pPr>
      <w:r>
        <w:rPr>
          <w:sz w:val="24"/>
          <w:lang w:val="en-US"/>
        </w:rPr>
        <w:t>I got a verification error “</w:t>
      </w:r>
      <w:r w:rsidRPr="00C933EE">
        <w:rPr>
          <w:sz w:val="24"/>
          <w:lang w:val="en-US"/>
        </w:rPr>
        <w:t>Verification failure</w:t>
      </w:r>
      <w:r>
        <w:rPr>
          <w:sz w:val="24"/>
          <w:lang w:val="en-US"/>
        </w:rPr>
        <w:t xml:space="preserve">”, I’m pretty sure it failed because the verification file, is for the first txt file, since the data in the file changed it would not be a proper verification </w:t>
      </w:r>
    </w:p>
    <w:p w14:paraId="0E561AC5" w14:textId="77777777" w:rsidR="00D66B6E" w:rsidRDefault="00D66B6E" w:rsidP="00D66B6E">
      <w:pPr>
        <w:pBdr>
          <w:bottom w:val="single" w:sz="12" w:space="1" w:color="auto"/>
        </w:pBdr>
        <w:ind w:left="720"/>
        <w:rPr>
          <w:sz w:val="24"/>
          <w:lang w:val="en-US"/>
        </w:rPr>
      </w:pPr>
    </w:p>
    <w:p w14:paraId="184DAA72" w14:textId="77777777" w:rsidR="00D66B6E" w:rsidRDefault="00D66B6E" w:rsidP="00D66B6E">
      <w:pPr>
        <w:ind w:left="720"/>
        <w:rPr>
          <w:sz w:val="24"/>
          <w:lang w:val="en-US"/>
        </w:rPr>
      </w:pPr>
    </w:p>
    <w:p w14:paraId="0E38B73A" w14:textId="77777777" w:rsidR="00D66B6E" w:rsidRPr="00D66B6E" w:rsidRDefault="00D66B6E" w:rsidP="00D66B6E">
      <w:pPr>
        <w:pStyle w:val="ListParagraph"/>
        <w:pBdr>
          <w:bottom w:val="single" w:sz="12" w:space="1" w:color="auto"/>
        </w:pBdr>
        <w:rPr>
          <w:sz w:val="24"/>
          <w:lang w:val="en-US"/>
        </w:rPr>
      </w:pPr>
    </w:p>
    <w:p w14:paraId="5FA3914B" w14:textId="77777777" w:rsidR="00D66B6E" w:rsidRDefault="00D66B6E" w:rsidP="00D66B6E">
      <w:pPr>
        <w:pBdr>
          <w:bottom w:val="single" w:sz="12" w:space="1" w:color="auto"/>
        </w:pBdr>
        <w:ind w:left="720"/>
        <w:rPr>
          <w:sz w:val="24"/>
          <w:lang w:val="en-US"/>
        </w:rPr>
      </w:pPr>
    </w:p>
    <w:p w14:paraId="5149ECA4" w14:textId="77777777" w:rsidR="00613564" w:rsidRDefault="00613564" w:rsidP="00613564">
      <w:pPr>
        <w:ind w:left="720"/>
        <w:rPr>
          <w:sz w:val="24"/>
          <w:lang w:val="en-US"/>
        </w:rPr>
      </w:pPr>
    </w:p>
    <w:p w14:paraId="1C082BE4" w14:textId="77777777" w:rsidR="00814545" w:rsidRDefault="00814545" w:rsidP="00613564">
      <w:pPr>
        <w:ind w:left="720"/>
        <w:rPr>
          <w:sz w:val="24"/>
          <w:lang w:val="en-US"/>
        </w:rPr>
      </w:pPr>
    </w:p>
    <w:p w14:paraId="00889B48" w14:textId="77777777" w:rsidR="00814545" w:rsidRDefault="00814545" w:rsidP="00814545">
      <w:pPr>
        <w:pStyle w:val="ListParagraph"/>
        <w:numPr>
          <w:ilvl w:val="0"/>
          <w:numId w:val="3"/>
        </w:numPr>
        <w:rPr>
          <w:sz w:val="24"/>
          <w:lang w:val="en-US"/>
        </w:rPr>
      </w:pPr>
      <w:r>
        <w:rPr>
          <w:sz w:val="24"/>
          <w:lang w:val="en-US"/>
        </w:rPr>
        <w:t>Is that what we expected?</w:t>
      </w:r>
    </w:p>
    <w:p w14:paraId="13B9B748" w14:textId="77777777" w:rsidR="00814545" w:rsidRDefault="00814545" w:rsidP="00814545">
      <w:pPr>
        <w:rPr>
          <w:sz w:val="24"/>
          <w:lang w:val="en-US"/>
        </w:rPr>
      </w:pPr>
    </w:p>
    <w:p w14:paraId="56B8F962" w14:textId="2031E49D" w:rsidR="00814545" w:rsidRDefault="00C933EE" w:rsidP="00814545">
      <w:pPr>
        <w:pBdr>
          <w:bottom w:val="single" w:sz="12" w:space="1" w:color="auto"/>
        </w:pBdr>
        <w:ind w:left="360"/>
        <w:rPr>
          <w:sz w:val="24"/>
          <w:lang w:val="en-US"/>
        </w:rPr>
      </w:pPr>
      <w:r>
        <w:rPr>
          <w:sz w:val="24"/>
          <w:lang w:val="en-US"/>
        </w:rPr>
        <w:t xml:space="preserve">Yes, since the file we are verifying is changed, it should not be correctly. </w:t>
      </w:r>
    </w:p>
    <w:p w14:paraId="1143FABC" w14:textId="77777777" w:rsidR="00814545" w:rsidRDefault="00814545" w:rsidP="00814545">
      <w:pPr>
        <w:ind w:left="360"/>
        <w:rPr>
          <w:sz w:val="24"/>
          <w:lang w:val="en-US"/>
        </w:rPr>
      </w:pPr>
    </w:p>
    <w:p w14:paraId="77F6BD15" w14:textId="77777777" w:rsidR="00814545" w:rsidRPr="00814545" w:rsidRDefault="00814545" w:rsidP="00814545">
      <w:pPr>
        <w:rPr>
          <w:sz w:val="24"/>
          <w:lang w:val="en-US"/>
        </w:rPr>
      </w:pPr>
    </w:p>
    <w:sectPr w:rsidR="00814545" w:rsidRPr="00814545">
      <w:footerReference w:type="default" r:id="rId8"/>
      <w:pgSz w:w="12240" w:h="15840"/>
      <w:pgMar w:top="720" w:right="1152" w:bottom="7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8A04" w14:textId="77777777" w:rsidR="00D2778A" w:rsidRDefault="00D2778A">
      <w:r>
        <w:separator/>
      </w:r>
    </w:p>
  </w:endnote>
  <w:endnote w:type="continuationSeparator" w:id="0">
    <w:p w14:paraId="0696A1D7" w14:textId="77777777" w:rsidR="00D2778A" w:rsidRDefault="00D27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7FB24" w14:textId="77777777" w:rsidR="00D300B1" w:rsidRDefault="00D300B1">
    <w:pPr>
      <w:pStyle w:val="Footer"/>
      <w:pBdr>
        <w:top w:val="single" w:sz="4" w:space="1" w:color="000000"/>
      </w:pBdr>
      <w:rPr>
        <w:i w:val="0"/>
        <w:iCs/>
      </w:rPr>
    </w:pPr>
    <w:r>
      <w:rPr>
        <w:i w:val="0"/>
        <w:iCs/>
      </w:rPr>
      <w:t>Fanshawe College</w:t>
    </w:r>
    <w:r>
      <w:rPr>
        <w:i w:val="0"/>
        <w:iCs/>
      </w:rPr>
      <w:tab/>
    </w:r>
    <w:r>
      <w:rPr>
        <w:i w:val="0"/>
        <w:iCs/>
      </w:rPr>
      <w:tab/>
      <w:t xml:space="preserve">Page </w:t>
    </w:r>
    <w:r>
      <w:rPr>
        <w:i w:val="0"/>
        <w:iCs/>
      </w:rPr>
      <w:fldChar w:fldCharType="begin"/>
    </w:r>
    <w:r>
      <w:rPr>
        <w:i w:val="0"/>
        <w:iCs/>
      </w:rPr>
      <w:instrText xml:space="preserve"> PAGE </w:instrText>
    </w:r>
    <w:r>
      <w:rPr>
        <w:i w:val="0"/>
        <w:iCs/>
      </w:rPr>
      <w:fldChar w:fldCharType="separate"/>
    </w:r>
    <w:r w:rsidR="00814545">
      <w:rPr>
        <w:i w:val="0"/>
        <w:iCs/>
        <w:noProof/>
      </w:rPr>
      <w:t>1</w:t>
    </w:r>
    <w:r>
      <w:rPr>
        <w:i w:val="0"/>
        <w:iCs/>
      </w:rPr>
      <w:fldChar w:fldCharType="end"/>
    </w:r>
    <w:r>
      <w:rPr>
        <w:i w:val="0"/>
        <w:iCs/>
      </w:rPr>
      <w:t xml:space="preserve"> of </w:t>
    </w:r>
    <w:r>
      <w:rPr>
        <w:i w:val="0"/>
        <w:iCs/>
      </w:rPr>
      <w:fldChar w:fldCharType="begin"/>
    </w:r>
    <w:r>
      <w:rPr>
        <w:i w:val="0"/>
        <w:iCs/>
      </w:rPr>
      <w:instrText xml:space="preserve"> NUMPAGES \*Arabic </w:instrText>
    </w:r>
    <w:r>
      <w:rPr>
        <w:i w:val="0"/>
        <w:iCs/>
      </w:rPr>
      <w:fldChar w:fldCharType="separate"/>
    </w:r>
    <w:r w:rsidR="00814545">
      <w:rPr>
        <w:i w:val="0"/>
        <w:iCs/>
        <w:noProof/>
      </w:rPr>
      <w:t>2</w:t>
    </w:r>
    <w:r>
      <w:rPr>
        <w:i w:val="0"/>
        <w:iCs/>
      </w:rPr>
      <w:fldChar w:fldCharType="end"/>
    </w:r>
  </w:p>
  <w:p w14:paraId="0ACA6CA6" w14:textId="269688B3" w:rsidR="00D300B1" w:rsidRDefault="00D300B1">
    <w:pPr>
      <w:pStyle w:val="Footer"/>
      <w:rPr>
        <w:i w:val="0"/>
        <w:iCs/>
      </w:rPr>
    </w:pPr>
    <w:r>
      <w:rPr>
        <w:i w:val="0"/>
        <w:iCs/>
      </w:rPr>
      <w:t>INF</w:t>
    </w:r>
    <w:r w:rsidR="00982AB9">
      <w:rPr>
        <w:i w:val="0"/>
        <w:iCs/>
      </w:rPr>
      <w:t>O3068</w:t>
    </w:r>
    <w:r w:rsidR="008A652D">
      <w:rPr>
        <w:i w:val="0"/>
        <w:iCs/>
      </w:rPr>
      <w:t xml:space="preserve"> Security</w:t>
    </w:r>
    <w:r>
      <w:rPr>
        <w:i w:val="0"/>
        <w:iCs/>
      </w:rPr>
      <w:tab/>
    </w:r>
    <w:r>
      <w:rPr>
        <w:i w:val="0"/>
        <w:iCs/>
      </w:rPr>
      <w:tab/>
      <w:t>Professor Darryl Bedford</w:t>
    </w:r>
  </w:p>
  <w:p w14:paraId="12B6C43F" w14:textId="04C1D3DB" w:rsidR="00D300B1" w:rsidRDefault="00814545">
    <w:pPr>
      <w:pStyle w:val="Footer"/>
    </w:pPr>
    <w:r>
      <w:rPr>
        <w:i w:val="0"/>
        <w:iCs/>
      </w:rPr>
      <w:t>Activity 8</w:t>
    </w:r>
    <w:r w:rsidR="001B6C5C">
      <w:rPr>
        <w:i w:val="0"/>
        <w:iCs/>
      </w:rPr>
      <w:t xml:space="preserve"> Digital Certificates</w:t>
    </w:r>
    <w:r w:rsidR="00D300B1">
      <w:rPr>
        <w:i w:val="0"/>
        <w:iCs/>
      </w:rPr>
      <w:tab/>
    </w:r>
    <w:r w:rsidR="00D300B1">
      <w:rPr>
        <w:i w:val="0"/>
        <w:iCs/>
      </w:rPr>
      <w:tab/>
    </w:r>
    <w:r w:rsidR="00982AB9">
      <w:rPr>
        <w:i w:val="0"/>
        <w:iCs/>
      </w:rPr>
      <w:t>Fall</w:t>
    </w:r>
    <w:r>
      <w:rPr>
        <w:i w:val="0"/>
        <w:iCs/>
      </w:rPr>
      <w:t xml:space="preserve"> 20</w:t>
    </w:r>
    <w:r w:rsidR="00D66B6E">
      <w:rPr>
        <w:i w:val="0"/>
        <w:iCs/>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22E21" w14:textId="77777777" w:rsidR="00D2778A" w:rsidRDefault="00D2778A">
      <w:r>
        <w:separator/>
      </w:r>
    </w:p>
  </w:footnote>
  <w:footnote w:type="continuationSeparator" w:id="0">
    <w:p w14:paraId="68BC3053" w14:textId="77777777" w:rsidR="00D2778A" w:rsidRDefault="00D277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6"/>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pStyle w:val="H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4548517">
    <w:abstractNumId w:val="0"/>
  </w:num>
  <w:num w:numId="2" w16cid:durableId="1973705690">
    <w:abstractNumId w:val="1"/>
  </w:num>
  <w:num w:numId="3" w16cid:durableId="1320159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D34"/>
    <w:rsid w:val="00081CE2"/>
    <w:rsid w:val="000B6ACB"/>
    <w:rsid w:val="0015086B"/>
    <w:rsid w:val="00185015"/>
    <w:rsid w:val="001A6E77"/>
    <w:rsid w:val="001B6C5C"/>
    <w:rsid w:val="001D018F"/>
    <w:rsid w:val="001F33FC"/>
    <w:rsid w:val="00203C1E"/>
    <w:rsid w:val="00240C36"/>
    <w:rsid w:val="00302D34"/>
    <w:rsid w:val="003702A2"/>
    <w:rsid w:val="00435B50"/>
    <w:rsid w:val="004A1BC6"/>
    <w:rsid w:val="004D4E5B"/>
    <w:rsid w:val="00500E64"/>
    <w:rsid w:val="005B4FBA"/>
    <w:rsid w:val="00613564"/>
    <w:rsid w:val="0062077A"/>
    <w:rsid w:val="0062433E"/>
    <w:rsid w:val="006653AF"/>
    <w:rsid w:val="006D3B76"/>
    <w:rsid w:val="006D71BE"/>
    <w:rsid w:val="006F45A9"/>
    <w:rsid w:val="00742998"/>
    <w:rsid w:val="00776276"/>
    <w:rsid w:val="00812ADF"/>
    <w:rsid w:val="00814545"/>
    <w:rsid w:val="008A652D"/>
    <w:rsid w:val="0094013A"/>
    <w:rsid w:val="00982AB9"/>
    <w:rsid w:val="009D028A"/>
    <w:rsid w:val="009D37CB"/>
    <w:rsid w:val="00C01587"/>
    <w:rsid w:val="00C33185"/>
    <w:rsid w:val="00C933EE"/>
    <w:rsid w:val="00CD1661"/>
    <w:rsid w:val="00CD69C5"/>
    <w:rsid w:val="00D2778A"/>
    <w:rsid w:val="00D300B1"/>
    <w:rsid w:val="00D66B6E"/>
    <w:rsid w:val="00E059CA"/>
    <w:rsid w:val="00E55D87"/>
    <w:rsid w:val="00EA75E5"/>
    <w:rsid w:val="00ED31AC"/>
    <w:rsid w:val="00F00FAE"/>
    <w:rsid w:val="00F948A7"/>
    <w:rsid w:val="00FC14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56BDA28"/>
  <w15:docId w15:val="{7C92AAE6-C39E-431B-AB7B-F96A645F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ahoma" w:eastAsia="SimSun" w:hAnsi="Tahoma"/>
      <w:szCs w:val="24"/>
      <w:lang w:eastAsia="ar-SA"/>
    </w:rPr>
  </w:style>
  <w:style w:type="paragraph" w:styleId="Heading1">
    <w:name w:val="heading 1"/>
    <w:basedOn w:val="Normal"/>
    <w:next w:val="Normal"/>
    <w:qFormat/>
    <w:pPr>
      <w:keepNext/>
      <w:numPr>
        <w:numId w:val="1"/>
      </w:numPr>
      <w:spacing w:before="240" w:after="60"/>
      <w:outlineLvl w:val="0"/>
    </w:pPr>
    <w:rPr>
      <w:rFonts w:ascii="Arial" w:eastAsia="Times New Roman" w:hAnsi="Arial" w:cs="Arial"/>
      <w:b/>
      <w:bCs/>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eastAsia="Times New Roman"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eastAsia="Times New Roman" w:hAnsi="Arial" w:cs="Arial"/>
      <w:b/>
      <w:bCs/>
      <w:sz w:val="26"/>
      <w:szCs w:val="26"/>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1z1">
    <w:name w:val="WW8Num1z1"/>
    <w:rPr>
      <w:rFonts w:ascii="Symbol" w:hAnsi="Symbol"/>
      <w:lang w:val="en-CA"/>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Courier New" w:eastAsia="SimSun" w:hAnsi="Courier New" w:cs="Courier New"/>
    </w:rPr>
  </w:style>
  <w:style w:type="character" w:customStyle="1" w:styleId="WW8Num4z1">
    <w:name w:val="WW8Num4z1"/>
    <w:rPr>
      <w:rFonts w:ascii="Symbol" w:hAnsi="Symbol"/>
    </w:rPr>
  </w:style>
  <w:style w:type="character" w:customStyle="1" w:styleId="WW8Num4z2">
    <w:name w:val="WW8Num4z2"/>
    <w:rPr>
      <w:rFonts w:ascii="Wingdings" w:hAnsi="Wingdings"/>
    </w:rPr>
  </w:style>
  <w:style w:type="character" w:customStyle="1" w:styleId="WW8Num4z4">
    <w:name w:val="WW8Num4z4"/>
    <w:rPr>
      <w:rFonts w:ascii="Courier New" w:hAnsi="Courier New"/>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Arial" w:eastAsia="Times New Roman" w:hAnsi="Arial" w:cs="Aria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lang w:val="en-CA"/>
    </w:rPr>
  </w:style>
  <w:style w:type="character" w:customStyle="1" w:styleId="WW8Num8z1">
    <w:name w:val="WW8Num8z1"/>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4Char">
    <w:name w:val="Heading 4 Char"/>
    <w:rPr>
      <w:rFonts w:ascii="Tahoma" w:eastAsia="SimSun" w:hAnsi="Tahoma"/>
      <w:b/>
      <w:szCs w:val="24"/>
      <w:lang w:val="en-CA" w:eastAsia="ar-SA" w:bidi="ar-SA"/>
    </w:rPr>
  </w:style>
  <w:style w:type="character" w:customStyle="1" w:styleId="StyleCourierNewBold">
    <w:name w:val="Style Courier New Bold"/>
    <w:rPr>
      <w:rFonts w:ascii="Courier New" w:hAnsi="Courier New"/>
      <w:b/>
      <w:bCs/>
      <w:sz w:val="20"/>
    </w:rPr>
  </w:style>
  <w:style w:type="character" w:customStyle="1" w:styleId="Heading2Char">
    <w:name w:val="Heading 2 Char"/>
    <w:rPr>
      <w:rFonts w:ascii="Arial" w:hAnsi="Arial" w:cs="Arial"/>
      <w:b/>
      <w:bCs/>
      <w:i/>
      <w:iCs/>
      <w:sz w:val="28"/>
      <w:szCs w:val="28"/>
      <w:lang w:val="en-CA" w:eastAsia="ar-SA" w:bidi="ar-SA"/>
    </w:rPr>
  </w:style>
  <w:style w:type="character" w:customStyle="1" w:styleId="CodeChar">
    <w:name w:val="Code Char"/>
    <w:rPr>
      <w:rFonts w:ascii="Courier New" w:eastAsia="SimSun" w:hAnsi="Courier New" w:cs="Courier New"/>
      <w:sz w:val="18"/>
      <w:szCs w:val="16"/>
      <w:lang w:val="en-US" w:eastAsia="ar-SA" w:bidi="ar-SA"/>
    </w:rPr>
  </w:style>
  <w:style w:type="character" w:customStyle="1" w:styleId="RTFNum21">
    <w:name w:val="RTF_Num 2 1"/>
  </w:style>
  <w:style w:type="character" w:customStyle="1" w:styleId="RTFNum22">
    <w:name w:val="RTF_Num 2 2"/>
  </w:style>
  <w:style w:type="character" w:customStyle="1" w:styleId="RTFNum23">
    <w:name w:val="RTF_Num 2 3"/>
  </w:style>
  <w:style w:type="character" w:customStyle="1" w:styleId="RTFNum24">
    <w:name w:val="RTF_Num 2 4"/>
  </w:style>
  <w:style w:type="character" w:customStyle="1" w:styleId="RTFNum25">
    <w:name w:val="RTF_Num 2 5"/>
  </w:style>
  <w:style w:type="character" w:customStyle="1" w:styleId="RTFNum26">
    <w:name w:val="RTF_Num 2 6"/>
  </w:style>
  <w:style w:type="character" w:customStyle="1" w:styleId="RTFNum27">
    <w:name w:val="RTF_Num 2 7"/>
  </w:style>
  <w:style w:type="character" w:customStyle="1" w:styleId="RTFNum28">
    <w:name w:val="RTF_Num 2 8"/>
  </w:style>
  <w:style w:type="character" w:customStyle="1" w:styleId="Definition">
    <w:name w:val="Definition"/>
  </w:style>
  <w:style w:type="character" w:customStyle="1" w:styleId="CITE">
    <w:name w:val="CITE"/>
    <w:rPr>
      <w:i/>
      <w:iCs/>
    </w:rPr>
  </w:style>
  <w:style w:type="character" w:customStyle="1" w:styleId="CODE">
    <w:name w:val="CODE"/>
    <w:rPr>
      <w:rFonts w:ascii="Courier New" w:eastAsia="Courier New" w:hAnsi="Courier New" w:cs="Courier New"/>
      <w:sz w:val="20"/>
      <w:szCs w:val="20"/>
    </w:rPr>
  </w:style>
  <w:style w:type="character" w:styleId="Emphasis">
    <w:name w:val="Emphasis"/>
    <w:qFormat/>
    <w:rPr>
      <w:i/>
      <w:iCs/>
    </w:rPr>
  </w:style>
  <w:style w:type="character" w:customStyle="1" w:styleId="Keyboard">
    <w:name w:val="Keyboard"/>
    <w:rPr>
      <w:rFonts w:ascii="Courier New" w:eastAsia="Courier New" w:hAnsi="Courier New" w:cs="Courier New"/>
      <w:b/>
      <w:bCs/>
      <w:sz w:val="20"/>
      <w:szCs w:val="20"/>
    </w:rPr>
  </w:style>
  <w:style w:type="character" w:customStyle="1" w:styleId="Sample">
    <w:name w:val="Sample"/>
    <w:rPr>
      <w:rFonts w:ascii="Courier New" w:eastAsia="Courier New" w:hAnsi="Courier New" w:cs="Courier New"/>
    </w:rPr>
  </w:style>
  <w:style w:type="character" w:styleId="Strong">
    <w:name w:val="Strong"/>
    <w:qFormat/>
    <w:rPr>
      <w:b/>
      <w:bCs/>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iCs/>
    </w:rPr>
  </w:style>
  <w:style w:type="character" w:customStyle="1" w:styleId="HTMLMarkup">
    <w:name w:val="HTML Markup"/>
    <w:rPr>
      <w:vanish/>
      <w:color w:val="FF0000"/>
    </w:rPr>
  </w:style>
  <w:style w:type="character" w:customStyle="1" w:styleId="Comment">
    <w:name w:val="Comment"/>
    <w:rPr>
      <w:vanish/>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rPr>
  </w:style>
  <w:style w:type="paragraph" w:customStyle="1" w:styleId="Index">
    <w:name w:val="Index"/>
    <w:basedOn w:val="Normal"/>
    <w:pPr>
      <w:suppressLineNumbers/>
    </w:pPr>
    <w:rPr>
      <w:rFonts w:cs="Mangal"/>
    </w:rPr>
  </w:style>
  <w:style w:type="paragraph" w:styleId="BalloonText">
    <w:name w:val="Balloon Text"/>
    <w:basedOn w:val="Normal"/>
    <w:rPr>
      <w:sz w:val="16"/>
      <w:szCs w:val="16"/>
    </w:rPr>
  </w:style>
  <w:style w:type="paragraph" w:customStyle="1" w:styleId="Code0">
    <w:name w:val="Code"/>
    <w:basedOn w:val="Normal"/>
    <w:pPr>
      <w:ind w:left="1440"/>
    </w:pPr>
    <w:rPr>
      <w:rFonts w:ascii="Courier New" w:hAnsi="Courier New" w:cs="Courier New"/>
      <w:sz w:val="18"/>
      <w:szCs w:val="16"/>
      <w:lang w:val="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i/>
      <w:sz w:val="16"/>
    </w:rPr>
  </w:style>
  <w:style w:type="paragraph" w:customStyle="1" w:styleId="DefinitionTerm">
    <w:name w:val="Definition Term"/>
    <w:basedOn w:val="Normal"/>
    <w:next w:val="DefinitionList"/>
  </w:style>
  <w:style w:type="paragraph" w:customStyle="1" w:styleId="DefinitionList">
    <w:name w:val="Definition List"/>
    <w:basedOn w:val="Normal"/>
    <w:next w:val="DefinitionTerm"/>
    <w:pPr>
      <w:ind w:left="360"/>
    </w:pPr>
  </w:style>
  <w:style w:type="paragraph" w:customStyle="1" w:styleId="H1">
    <w:name w:val="H1"/>
    <w:basedOn w:val="Normal"/>
    <w:next w:val="Normal"/>
    <w:pPr>
      <w:keepNext/>
      <w:numPr>
        <w:numId w:val="2"/>
      </w:numPr>
    </w:pPr>
    <w:rPr>
      <w:b/>
      <w:bCs/>
      <w:kern w:val="1"/>
      <w:sz w:val="48"/>
      <w:szCs w:val="48"/>
    </w:rPr>
  </w:style>
  <w:style w:type="paragraph" w:customStyle="1" w:styleId="H2">
    <w:name w:val="H2"/>
    <w:basedOn w:val="Normal"/>
    <w:next w:val="Normal"/>
    <w:pPr>
      <w:keepNext/>
      <w:tabs>
        <w:tab w:val="num" w:pos="0"/>
      </w:tabs>
      <w:ind w:left="432" w:hanging="432"/>
    </w:pPr>
    <w:rPr>
      <w:b/>
      <w:bCs/>
      <w:sz w:val="36"/>
      <w:szCs w:val="36"/>
    </w:rPr>
  </w:style>
  <w:style w:type="paragraph" w:customStyle="1" w:styleId="H3">
    <w:name w:val="H3"/>
    <w:basedOn w:val="Normal"/>
    <w:next w:val="Normal"/>
    <w:pPr>
      <w:keepNext/>
      <w:tabs>
        <w:tab w:val="num" w:pos="0"/>
      </w:tabs>
      <w:ind w:left="432" w:hanging="432"/>
    </w:pPr>
    <w:rPr>
      <w:b/>
      <w:bCs/>
      <w:sz w:val="28"/>
      <w:szCs w:val="28"/>
    </w:rPr>
  </w:style>
  <w:style w:type="paragraph" w:customStyle="1" w:styleId="H4">
    <w:name w:val="H4"/>
    <w:basedOn w:val="Normal"/>
    <w:next w:val="Normal"/>
    <w:pPr>
      <w:keepNext/>
      <w:tabs>
        <w:tab w:val="num" w:pos="0"/>
      </w:tabs>
      <w:ind w:left="432" w:hanging="432"/>
    </w:pPr>
    <w:rPr>
      <w:b/>
      <w:bCs/>
      <w:sz w:val="24"/>
    </w:rPr>
  </w:style>
  <w:style w:type="paragraph" w:customStyle="1" w:styleId="H5">
    <w:name w:val="H5"/>
    <w:basedOn w:val="Normal"/>
    <w:next w:val="Normal"/>
    <w:pPr>
      <w:keepNext/>
      <w:tabs>
        <w:tab w:val="num" w:pos="0"/>
      </w:tabs>
      <w:ind w:left="432" w:hanging="432"/>
    </w:pPr>
    <w:rPr>
      <w:b/>
      <w:bCs/>
      <w:szCs w:val="20"/>
    </w:rPr>
  </w:style>
  <w:style w:type="paragraph" w:customStyle="1" w:styleId="H6">
    <w:name w:val="H6"/>
    <w:basedOn w:val="Normal"/>
    <w:next w:val="Normal"/>
    <w:pPr>
      <w:keepNext/>
      <w:numPr>
        <w:ilvl w:val="6"/>
        <w:numId w:val="1"/>
      </w:numPr>
      <w:outlineLvl w:val="6"/>
    </w:pPr>
    <w:rPr>
      <w:b/>
      <w:bCs/>
      <w:sz w:val="16"/>
      <w:szCs w:val="16"/>
    </w:rPr>
  </w:style>
  <w:style w:type="paragraph" w:customStyle="1" w:styleId="Address">
    <w:name w:val="Address"/>
    <w:basedOn w:val="Normal"/>
    <w:next w:val="Normal"/>
    <w:rPr>
      <w:i/>
      <w:iCs/>
    </w:rPr>
  </w:style>
  <w:style w:type="paragraph" w:customStyle="1" w:styleId="Blockquote">
    <w:name w:val="Blockquote"/>
    <w:basedOn w:val="Normal"/>
    <w:next w:val="Normal"/>
    <w:pPr>
      <w:ind w:left="360" w:right="360"/>
    </w:pPr>
  </w:style>
  <w:style w:type="paragraph" w:customStyle="1" w:styleId="Preformatted">
    <w:name w:val="Preformatted"/>
    <w:basedOn w:val="Normal"/>
    <w:next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urier New" w:hAnsi="Courier New" w:cs="Courier New"/>
      <w:szCs w:val="20"/>
    </w:rPr>
  </w:style>
  <w:style w:type="paragraph" w:styleId="z-BottomofForm">
    <w:name w:val="HTML Bottom of Form"/>
    <w:next w:val="Normal"/>
    <w:pPr>
      <w:widowControl w:val="0"/>
      <w:pBdr>
        <w:top w:val="double" w:sz="1" w:space="0" w:color="000000"/>
      </w:pBdr>
      <w:suppressAutoHyphens/>
      <w:autoSpaceDE w:val="0"/>
      <w:jc w:val="center"/>
    </w:pPr>
    <w:rPr>
      <w:rFonts w:ascii="Arial" w:eastAsia="Arial" w:hAnsi="Arial" w:cs="Arial"/>
      <w:vanish/>
      <w:sz w:val="16"/>
      <w:szCs w:val="16"/>
      <w:lang w:eastAsia="hi-IN" w:bidi="hi-IN"/>
    </w:rPr>
  </w:style>
  <w:style w:type="paragraph" w:styleId="z-TopofForm">
    <w:name w:val="HTML Top of Form"/>
    <w:next w:val="Normal"/>
    <w:pPr>
      <w:widowControl w:val="0"/>
      <w:pBdr>
        <w:bottom w:val="double" w:sz="1" w:space="0" w:color="000000"/>
      </w:pBdr>
      <w:suppressAutoHyphens/>
      <w:autoSpaceDE w:val="0"/>
      <w:jc w:val="center"/>
    </w:pPr>
    <w:rPr>
      <w:rFonts w:ascii="Arial" w:eastAsia="Arial" w:hAnsi="Arial" w:cs="Arial"/>
      <w:vanish/>
      <w:sz w:val="16"/>
      <w:szCs w:val="16"/>
      <w:lang w:eastAsia="hi-IN" w:bidi="hi-IN"/>
    </w:rPr>
  </w:style>
  <w:style w:type="paragraph" w:styleId="ListParagraph">
    <w:name w:val="List Paragraph"/>
    <w:basedOn w:val="Normal"/>
    <w:uiPriority w:val="34"/>
    <w:qFormat/>
    <w:rsid w:val="00C331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3231A-3C1A-4551-AEDE-9CD8434D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Assignment</vt:lpstr>
    </vt:vector>
  </TitlesOfParts>
  <Company>Hewlett-Packard Company</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JSP</dc:subject>
  <dc:creator>Darryl Bedford</dc:creator>
  <cp:lastModifiedBy>Hassan I</cp:lastModifiedBy>
  <cp:revision>4</cp:revision>
  <cp:lastPrinted>2017-02-27T19:36:00Z</cp:lastPrinted>
  <dcterms:created xsi:type="dcterms:W3CDTF">2020-11-18T02:08:00Z</dcterms:created>
  <dcterms:modified xsi:type="dcterms:W3CDTF">2023-11-17T18:35:00Z</dcterms:modified>
</cp:coreProperties>
</file>